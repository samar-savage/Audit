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3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553" w:after="0" w:line="220" w:lineRule="exact"/>
        <w:ind w:left="3628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Tunisian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Republic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71pt;height:3pt;margin-top:1pt;margin-left:69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1" w:after="0" w:line="358" w:lineRule="exact"/>
        <w:ind w:left="1341" w:right="3274" w:firstLine="0"/>
        <w:jc w:val="center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Ministry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Communication Ministry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higher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education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scientific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research ESPRIT</w:t>
      </w:r>
    </w:p>
    <w:p>
      <w:pPr>
        <w:bidi w:val="0"/>
        <w:spacing w:before="137" w:after="0" w:line="548" w:lineRule="exact"/>
        <w:ind w:left="1602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Graduation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50"/>
          <w:szCs w:val="50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50"/>
          <w:szCs w:val="50"/>
          <w:u w:val="none"/>
          <w:shd w:val="clear" w:color="auto" w:fill="auto"/>
          <w:rtl w:val="0"/>
        </w:rPr>
        <w:t>Report</w:t>
      </w:r>
    </w:p>
    <w:p>
      <w:pPr>
        <w:bidi w:val="0"/>
        <w:spacing w:before="1" w:after="0" w:line="1483" w:lineRule="exact"/>
        <w:ind w:left="2457" w:right="2124" w:firstLine="347"/>
        <w:jc w:val="left"/>
        <w:outlineLvl w:val="9"/>
      </w:pP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Computer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49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Vision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50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for Elaborated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by: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449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Safa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chehimi</w:t>
      </w:r>
    </w:p>
    <w:p>
      <w:pPr>
        <w:bidi w:val="0"/>
        <w:spacing w:before="1099" w:after="0" w:line="384" w:lineRule="exact"/>
        <w:ind w:left="1949" w:right="-200" w:firstLine="0"/>
        <w:jc w:val="both"/>
        <w:outlineLvl w:val="9"/>
      </w:pP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Work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"/>
          <w:sz w:val="34"/>
          <w:szCs w:val="34"/>
          <w:u w:val="none"/>
          <w:shd w:val="clear" w:color="auto" w:fill="auto"/>
          <w:rtl w:val="0"/>
        </w:rPr>
        <w:t>proposed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and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elaborated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within:</w:t>
      </w:r>
    </w:p>
    <w:p>
      <w:pPr>
        <w:bidi w:val="0"/>
        <w:spacing w:before="274" w:after="0" w:line="384" w:lineRule="exact"/>
        <w:ind w:left="3069" w:right="-200" w:firstLine="0"/>
        <w:jc w:val="both"/>
        <w:outlineLvl w:val="9"/>
      </w:pP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DNA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Global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Analytics</w:t>
      </w:r>
    </w:p>
    <w:p>
      <w:pPr>
        <w:bidi w:val="0"/>
        <w:spacing w:before="274" w:after="0"/>
        <w:ind w:left="3508" w:right="-200" w:firstLine="0"/>
        <w:jc w:val="both"/>
        <w:outlineLvl w:val="9"/>
      </w:pPr>
      <w:r>
        <w:pict>
          <v:shape id="_x0000_i1026" type="#_x0000_t75" style="width:116.92pt;height:78.67pt">
            <v:imagedata r:id="rId5" o:title=""/>
            <w10:anchorlock/>
          </v:shape>
        </w:pict>
      </w:r>
    </w:p>
    <w:p>
      <w:pPr>
        <w:bidi w:val="0"/>
        <w:spacing w:before="1047" w:after="0" w:line="264" w:lineRule="exact"/>
        <w:ind w:left="2379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Supervisor: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touzi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Foued</w:t>
      </w:r>
    </w:p>
    <w:p>
      <w:pPr>
        <w:bidi w:val="0"/>
        <w:spacing w:before="1870" w:after="0" w:line="264" w:lineRule="exact"/>
        <w:ind w:left="3288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Year: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2020-2021</w:t>
      </w:r>
      <w:r>
        <w:pict>
          <v:shape id="_x0000_s1027" type="#_x0000_t75" style="width:471pt;height:4pt;margin-top:211.18pt;margin-left:69pt;mso-position-horizontal-relative:page;position:absolute;z-index:-251657216">
            <v:imagedata r:id="rId6" o:title=""/>
            <w10:anchorlock/>
          </v:shape>
        </w:pict>
      </w:r>
    </w:p>
    <w:p>
      <w:pPr>
        <w:bidi w:val="0"/>
        <w:spacing w:before="419" w:after="0" w:line="548" w:lineRule="exact"/>
        <w:ind w:left="5447" w:right="-200" w:firstLine="0"/>
        <w:jc w:val="both"/>
        <w:outlineLvl w:val="0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bookmarkStart w:id="0" w:name="_page1_x70.87_y85.54"/>
      <w:bookmarkEnd w:id="0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Executive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summary</w:t>
      </w:r>
    </w:p>
    <w:p>
      <w:pPr>
        <w:bidi w:val="0"/>
        <w:spacing w:before="1470" w:after="0" w:line="433" w:lineRule="exact"/>
        <w:ind w:left="0" w:right="311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undeniable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carry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daily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rou- tines,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changed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has created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skill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maintain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competitive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edge.</w:t>
      </w:r>
    </w:p>
    <w:p>
      <w:pPr>
        <w:bidi w:val="0"/>
        <w:spacing w:before="434" w:after="0" w:line="433" w:lineRule="exact"/>
        <w:ind w:left="0" w:right="241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Swiss,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launched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Intelli- 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particular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Vision,Nvidia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edge device,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aggregation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visualization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gathering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plat- form.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insights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empower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strategic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study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target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advertisement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real-time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demographics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store.Therefore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influence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consumers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 profitable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business.</w:t>
      </w:r>
    </w:p>
    <w:p>
      <w:pPr>
        <w:bidi w:val="0"/>
        <w:spacing w:before="434" w:after="0" w:line="433" w:lineRule="exact"/>
        <w:ind w:left="0" w:right="293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goals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Competitive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segmentation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evolve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know-how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segment.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insights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 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know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clientele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ahead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strategy.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Moving forward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scope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generate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features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services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right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evolution.</w:t>
      </w:r>
    </w:p>
    <w:p>
      <w:pPr>
        <w:bidi w:val="0"/>
        <w:spacing w:before="1701" w:after="0" w:line="433" w:lineRule="exact"/>
        <w:ind w:left="0" w:right="285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Keywords: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Vision,people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counting,Age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classification,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FairMOT, CNN,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Transfer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Visualization</w:t>
      </w:r>
      <w:r>
        <w:pict>
          <v:shape id="_x0000_s1028" type="#_x0000_t75" style="width:471pt;height:3pt;margin-top:232.84pt;margin-left:69pt;mso-position-horizontal-relative:page;position:absolute;z-index:-251656192">
            <v:imagedata r:id="rId7" o:title=""/>
            <w10:anchorlock/>
          </v:shape>
        </w:pict>
      </w:r>
    </w:p>
    <w:p>
      <w:pPr>
        <w:bidi w:val="0"/>
        <w:spacing w:before="419" w:after="0" w:line="548" w:lineRule="exact"/>
        <w:ind w:left="7223" w:right="-200" w:firstLine="0"/>
        <w:jc w:val="both"/>
        <w:outlineLvl w:val="0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bookmarkStart w:id="1" w:name="_page2_x70.87_y85.54"/>
      <w:bookmarkEnd w:id="1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Dedication</w:t>
      </w:r>
      <w:r>
        <w:pict>
          <v:shape id="_x0000_s1029" type="#_x0000_t75" style="width:471pt;height:3pt;margin-top:723pt;margin-left:69pt;mso-position-horizontal-relative:page;position:absolute;z-index:-251655168">
            <v:imagedata r:id="rId7" o:title=""/>
            <w10:anchorlock/>
          </v:shape>
        </w:pict>
      </w:r>
    </w:p>
    <w:p>
      <w:pPr>
        <w:bidi w:val="0"/>
        <w:spacing w:before="419" w:after="0" w:line="548" w:lineRule="exact"/>
        <w:ind w:left="5808" w:right="-200" w:firstLine="0"/>
        <w:jc w:val="both"/>
        <w:outlineLvl w:val="0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bookmarkStart w:id="2" w:name="_page3_x70.87_y85.54"/>
      <w:bookmarkEnd w:id="2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Acknowledgement</w:t>
      </w:r>
    </w:p>
    <w:p>
      <w:pPr>
        <w:bidi w:val="0"/>
        <w:spacing w:before="1638" w:after="0" w:line="264" w:lineRule="exact"/>
        <w:ind w:left="3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everyone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contributed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internship.</w:t>
      </w:r>
    </w:p>
    <w:p>
      <w:pPr>
        <w:bidi w:val="0"/>
        <w:spacing w:before="434" w:after="0" w:line="433" w:lineRule="exact"/>
        <w:ind w:left="0" w:right="319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special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greatest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appreciation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hosting 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giving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valuable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assignments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during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internship.</w:t>
      </w:r>
    </w:p>
    <w:p>
      <w:pPr>
        <w:bidi w:val="0"/>
        <w:spacing w:before="434" w:after="0" w:line="433" w:lineRule="exact"/>
        <w:ind w:left="0" w:right="330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entire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GA’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positive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comfortable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envi- ronment.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precious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delicate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especially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supervisor Foued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Touzi.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appreciated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continuous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support,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patience,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kindness,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motivation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immense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imagined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better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adviser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mentor.</w:t>
      </w:r>
    </w:p>
    <w:p>
      <w:pPr>
        <w:bidi w:val="0"/>
        <w:spacing w:before="434" w:after="0" w:line="433" w:lineRule="exact"/>
        <w:ind w:left="0" w:right="318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Sonia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Mesbeh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didn’t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consider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distance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difficulty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take 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improve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advancements,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review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report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especially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support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her kind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unconditional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support.</w:t>
      </w:r>
    </w:p>
    <w:p>
      <w:pPr>
        <w:bidi w:val="0"/>
        <w:spacing w:before="434" w:after="0" w:line="433" w:lineRule="exact"/>
        <w:ind w:left="0" w:right="391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sincere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goes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teachers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ESPRIT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quality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education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 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theoretical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during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internship.</w:t>
      </w:r>
    </w:p>
    <w:p>
      <w:pPr>
        <w:bidi w:val="0"/>
        <w:spacing w:before="434" w:after="0" w:line="433" w:lineRule="exact"/>
        <w:ind w:left="0" w:right="448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Finally,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opportunity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appreciation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jury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members 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taken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evaluate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report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qualities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clarity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motivation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expect.</w:t>
      </w:r>
      <w:r>
        <w:pict>
          <v:shape id="_x0000_s1030" type="#_x0000_t75" style="width:471pt;height:3pt;margin-top:254.51pt;margin-left:69pt;mso-position-horizontal-relative:page;position:absolute;z-index:-251654144">
            <v:imagedata r:id="rId7" o:title=""/>
            <w10:anchorlock/>
          </v:shape>
        </w:pict>
      </w:r>
    </w:p>
    <w:p>
      <w:pPr>
        <w:bidi w:val="0"/>
        <w:spacing w:before="419" w:after="0" w:line="548" w:lineRule="exact"/>
        <w:ind w:left="7591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Contents</w:t>
      </w:r>
    </w:p>
    <w:p>
      <w:pPr>
        <w:bidi w:val="0"/>
        <w:spacing w:before="1470" w:after="0" w:line="667" w:lineRule="exact"/>
        <w:ind w:left="0" w:right="-27" w:firstLine="0"/>
        <w:jc w:val="both"/>
        <w:outlineLvl w:val="9"/>
      </w:pPr>
      <w:hyperlink w:anchor="_page1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Executive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summary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8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ii </w:t>
      </w:r>
      <w:hyperlink w:anchor="_page2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Dedication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0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iii </w:t>
      </w:r>
      <w:hyperlink w:anchor="_page3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Acknowledgement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9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iv </w:t>
      </w:r>
      <w:hyperlink w:anchor="_page10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Acronyms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and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Abbreviations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6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xi </w:t>
      </w:r>
      <w:hyperlink w:anchor="_page12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Introduction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768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</w:t>
      </w:r>
    </w:p>
    <w:p>
      <w:pPr>
        <w:bidi w:val="0"/>
        <w:spacing w:before="403" w:after="0" w:line="264" w:lineRule="exact"/>
        <w:ind w:left="0" w:right="-200" w:firstLine="0"/>
        <w:jc w:val="both"/>
        <w:outlineLvl w:val="9"/>
      </w:pPr>
      <w:hyperlink w:anchor="_page14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I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191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2"/>
            <w:sz w:val="24"/>
            <w:szCs w:val="24"/>
            <w:u w:val="none"/>
            <w:shd w:val="clear" w:color="auto" w:fill="auto"/>
            <w:rtl w:val="0"/>
          </w:rPr>
          <w:t>Project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Context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90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</w:t>
      </w:r>
    </w:p>
    <w:p>
      <w:pPr>
        <w:bidi w:val="0"/>
        <w:spacing w:before="169" w:after="0" w:line="264" w:lineRule="exact"/>
        <w:ind w:left="3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Context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</w:t>
      </w:r>
    </w:p>
    <w:p>
      <w:pPr>
        <w:bidi w:val="0"/>
        <w:spacing w:before="1" w:after="0" w:line="433" w:lineRule="exact"/>
        <w:ind w:left="889" w:right="16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Context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 I.1.2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description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 I.1.3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study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 I.1.4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Problematic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 I.1.5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8</w:t>
      </w:r>
    </w:p>
    <w:p>
      <w:pPr>
        <w:bidi w:val="0"/>
        <w:spacing w:before="234" w:after="0" w:line="433" w:lineRule="exact"/>
        <w:ind w:left="0" w:right="203" w:firstLine="0"/>
        <w:jc w:val="right"/>
        <w:outlineLvl w:val="9"/>
      </w:pPr>
      <w:hyperlink w:anchor="_page26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7"/>
            <w:sz w:val="24"/>
            <w:szCs w:val="24"/>
            <w:u w:val="none"/>
            <w:shd w:val="clear" w:color="auto" w:fill="auto"/>
            <w:rtl w:val="0"/>
          </w:rPr>
          <w:t>II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84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Work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Environment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4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15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16</w:t>
      </w:r>
    </w:p>
    <w:p>
      <w:pPr>
        <w:bidi w:val="0"/>
        <w:spacing w:before="0" w:after="0" w:line="433" w:lineRule="exact"/>
        <w:ind w:left="351" w:right="222" w:firstLine="0"/>
        <w:jc w:val="righ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Prerequisites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preparation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17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Pre-Processing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19</w:t>
      </w:r>
    </w:p>
    <w:p>
      <w:pPr>
        <w:bidi w:val="0"/>
        <w:spacing w:before="0" w:after="0" w:line="433" w:lineRule="exact"/>
        <w:ind w:left="889" w:right="164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deployment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Dashboard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22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Scrum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Meetings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23</w:t>
      </w:r>
    </w:p>
    <w:p>
      <w:pPr>
        <w:bidi w:val="0"/>
        <w:spacing w:before="234" w:after="0" w:line="433" w:lineRule="exact"/>
        <w:ind w:left="0" w:right="272" w:firstLine="0"/>
        <w:jc w:val="right"/>
        <w:outlineLvl w:val="9"/>
      </w:pPr>
      <w:hyperlink w:anchor="_page36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"/>
            <w:sz w:val="24"/>
            <w:szCs w:val="24"/>
            <w:u w:val="none"/>
            <w:shd w:val="clear" w:color="auto" w:fill="auto"/>
            <w:rtl w:val="0"/>
          </w:rPr>
          <w:t>IIIEvolution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of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the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state-of-the-art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0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25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III.1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Re-Identification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26</w:t>
      </w:r>
    </w:p>
    <w:p>
      <w:pPr>
        <w:bidi w:val="0"/>
        <w:spacing w:before="169" w:after="0" w:line="264" w:lineRule="exact"/>
        <w:ind w:left="889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III.1.1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FairMOT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26</w:t>
      </w:r>
      <w:r>
        <w:pict>
          <v:shape id="_x0000_s1031" type="#_x0000_t75" style="width:471pt;height:3pt;margin-top:52.54pt;margin-left:69pt;mso-position-horizontal-relative:page;position:absolute;z-index:-251653120">
            <v:imagedata r:id="rId7" o:title=""/>
            <w10:anchorlock/>
          </v:shape>
        </w:pict>
      </w:r>
    </w:p>
    <w:p>
      <w:pPr>
        <w:sectPr>
          <w:headerReference w:type="default" r:id="rId8"/>
          <w:footerReference w:type="even" r:id="rId9"/>
          <w:footerReference w:type="default" r:id="rId10"/>
          <w:pgSz w:w="11906" w:h="16838"/>
          <w:pgMar w:top="1120" w:right="986" w:bottom="1657" w:left="1417" w:header="720" w:footer="912"/>
          <w:cols w:space="720"/>
          <w:titlePg w:val="0"/>
        </w:sectPr>
      </w:pPr>
    </w:p>
    <w:p>
      <w:pPr>
        <w:bidi w:val="0"/>
        <w:spacing w:before="1" w:after="0" w:line="303" w:lineRule="exact"/>
        <w:ind w:left="889" w:right="1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III.1.2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30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III.1.3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Classification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recognition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33</w:t>
      </w:r>
    </w:p>
    <w:p>
      <w:pPr>
        <w:bidi w:val="0"/>
        <w:spacing w:before="234" w:after="0" w:line="433" w:lineRule="exact"/>
        <w:ind w:left="0" w:right="33" w:firstLine="0"/>
        <w:jc w:val="right"/>
        <w:outlineLvl w:val="9"/>
      </w:pPr>
      <w:hyperlink w:anchor="_page49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6"/>
            <w:sz w:val="24"/>
            <w:szCs w:val="24"/>
            <w:u w:val="none"/>
            <w:shd w:val="clear" w:color="auto" w:fill="auto"/>
            <w:rtl w:val="0"/>
          </w:rPr>
          <w:t>IVProposed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Solution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38 IV.1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design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39</w:t>
      </w:r>
    </w:p>
    <w:p>
      <w:pPr>
        <w:bidi w:val="0"/>
        <w:spacing w:before="0" w:after="0" w:line="433" w:lineRule="exact"/>
        <w:ind w:left="889" w:right="37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IV.1.1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39 IV.1.2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40</w:t>
      </w:r>
    </w:p>
    <w:p>
      <w:pPr>
        <w:bidi w:val="0"/>
        <w:spacing w:before="169" w:after="0" w:line="264" w:lineRule="exact"/>
        <w:ind w:left="3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Proposed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41</w:t>
      </w:r>
    </w:p>
    <w:p>
      <w:pPr>
        <w:bidi w:val="0"/>
        <w:spacing w:before="1" w:after="0" w:line="433" w:lineRule="exact"/>
        <w:ind w:left="351" w:right="108" w:firstLine="538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IV.2.1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FairMOT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person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re-identification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41 IV.3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Kalman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Filtering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persons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tracking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43</w:t>
      </w:r>
    </w:p>
    <w:p>
      <w:pPr>
        <w:bidi w:val="0"/>
        <w:spacing w:before="0" w:after="0" w:line="433" w:lineRule="exact"/>
        <w:ind w:left="889" w:right="61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IV.3.1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Kalman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Filter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43 IV.3.2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Tracking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44</w:t>
      </w:r>
    </w:p>
    <w:p>
      <w:pPr>
        <w:bidi w:val="0"/>
        <w:spacing w:before="169" w:after="0" w:line="264" w:lineRule="exact"/>
        <w:ind w:left="3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45</w:t>
      </w:r>
    </w:p>
    <w:p>
      <w:pPr>
        <w:bidi w:val="0"/>
        <w:spacing w:before="1" w:after="0" w:line="433" w:lineRule="exact"/>
        <w:ind w:left="351" w:right="51" w:firstLine="0"/>
        <w:jc w:val="righ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Estimation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47 IV.5.1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Transfer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47</w:t>
      </w:r>
    </w:p>
    <w:p>
      <w:pPr>
        <w:bidi w:val="0"/>
        <w:spacing w:before="234" w:after="0" w:line="433" w:lineRule="exact"/>
        <w:ind w:left="0" w:right="49" w:firstLine="0"/>
        <w:jc w:val="right"/>
        <w:outlineLvl w:val="9"/>
      </w:pPr>
      <w:hyperlink w:anchor="_page60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V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88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Experiment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and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Results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8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49 V.1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Conception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50</w:t>
      </w:r>
    </w:p>
    <w:p>
      <w:pPr>
        <w:bidi w:val="0"/>
        <w:spacing w:before="0" w:after="0" w:line="433" w:lineRule="exact"/>
        <w:ind w:left="351" w:right="23" w:firstLine="0"/>
        <w:jc w:val="righ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Google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cloud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platform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51 V.2.1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52 V.2.2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configuration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53</w:t>
      </w:r>
    </w:p>
    <w:p>
      <w:pPr>
        <w:bidi w:val="0"/>
        <w:spacing w:before="0" w:after="0" w:line="433" w:lineRule="exact"/>
        <w:ind w:left="351" w:right="4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53 V.4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Pre-processing 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55</w:t>
      </w:r>
    </w:p>
    <w:p>
      <w:pPr>
        <w:bidi w:val="0"/>
        <w:spacing w:before="0" w:after="0" w:line="433" w:lineRule="exact"/>
        <w:ind w:left="889" w:right="3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V.4.1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cleaning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55 V.4.2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reduction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56 V.4.3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transformation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56</w:t>
      </w:r>
    </w:p>
    <w:p>
      <w:pPr>
        <w:bidi w:val="0"/>
        <w:spacing w:before="0" w:after="0" w:line="433" w:lineRule="exact"/>
        <w:ind w:left="351" w:right="4" w:firstLine="0"/>
        <w:jc w:val="righ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57 V.5.1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Performance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metrics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57 V.5.2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Comparison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60</w:t>
      </w:r>
    </w:p>
    <w:p>
      <w:pPr>
        <w:bidi w:val="0"/>
        <w:spacing w:before="0" w:after="0" w:line="433" w:lineRule="exact"/>
        <w:ind w:left="351" w:right="21" w:firstLine="538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V.5.3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hyper-parameters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61 V.6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Deployment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device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62</w:t>
      </w:r>
    </w:p>
    <w:p>
      <w:pPr>
        <w:bidi w:val="0"/>
        <w:spacing w:before="169" w:after="0" w:line="264" w:lineRule="exact"/>
        <w:ind w:left="889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V.6.1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Nvidia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Jetson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products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comparison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62</w:t>
      </w:r>
      <w:r>
        <w:pict>
          <v:shape id="_x0000_s1032" type="#_x0000_t75" style="width:471pt;height:4pt;margin-top:46.79pt;margin-left:69pt;mso-position-horizontal-relative:page;position:absolute;z-index:-251652096">
            <v:imagedata r:id="rId6" o:title=""/>
            <w10:anchorlock/>
          </v:shape>
        </w:pict>
      </w:r>
    </w:p>
    <w:p>
      <w:pPr>
        <w:bidi w:val="0"/>
        <w:spacing w:before="0" w:after="0" w:line="433" w:lineRule="exact"/>
        <w:ind w:left="889" w:right="32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V.6.2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Jetson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Xavier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configuration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64 V.6.3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Speeding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inference 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65 V.6.4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Streaming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camera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video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footage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67 V.6.5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69 V.6.6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Threading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71</w:t>
      </w:r>
    </w:p>
    <w:p>
      <w:pPr>
        <w:bidi w:val="0"/>
        <w:spacing w:before="0" w:after="0" w:line="433" w:lineRule="exact"/>
        <w:ind w:left="351" w:right="40" w:firstLine="0"/>
        <w:jc w:val="righ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Dashboard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72 V.7.1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Specification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72</w:t>
      </w:r>
    </w:p>
    <w:p>
      <w:pPr>
        <w:bidi w:val="0"/>
        <w:spacing w:before="403" w:after="0" w:line="264" w:lineRule="exact"/>
        <w:ind w:left="0" w:right="-200" w:firstLine="0"/>
        <w:jc w:val="both"/>
        <w:outlineLvl w:val="9"/>
      </w:pPr>
      <w:hyperlink w:anchor="_page87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Conclusion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and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Perspectives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67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76</w:t>
      </w:r>
      <w:r>
        <w:pict>
          <v:shape id="_x0000_s1033" type="#_x0000_t75" style="width:471pt;height:4pt;margin-top:546.91pt;margin-left:69pt;mso-position-horizontal-relative:page;position:absolute;z-index:-251651072">
            <v:imagedata r:id="rId6" o:title=""/>
            <w10:anchorlock/>
          </v:shape>
        </w:pict>
      </w:r>
    </w:p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737" w:right="1135" w:bottom="1657" w:left="1417" w:header="1123" w:footer="912"/>
          <w:cols w:space="720"/>
          <w:titlePg w:val="0"/>
        </w:sectPr>
      </w:pPr>
    </w:p>
    <w:p>
      <w:pPr>
        <w:bidi w:val="0"/>
        <w:spacing w:before="900" w:after="0" w:line="548" w:lineRule="exact"/>
        <w:ind w:left="6119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List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Figures</w:t>
      </w:r>
    </w:p>
    <w:p>
      <w:pPr>
        <w:bidi w:val="0"/>
        <w:spacing w:before="1669" w:after="0" w:line="433" w:lineRule="exact"/>
        <w:ind w:left="0" w:right="67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 I.2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segments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8 I.3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cycle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10 I.4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11 I.5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tasks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12 I.6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understanding’s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Gantt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13 I.7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collection’s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Gantt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13 I.8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preprocessing’s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Gantt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13 I.9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building’s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Gantt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13 I.10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deployement’s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Gantt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14 I.11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dashboard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visualization’s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Gantt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14</w:t>
      </w:r>
    </w:p>
    <w:p>
      <w:pPr>
        <w:bidi w:val="0"/>
        <w:spacing w:before="200" w:after="0" w:line="433" w:lineRule="exact"/>
        <w:ind w:left="0" w:right="5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cropping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17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Anaconda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18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Jupyter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Notebook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18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Pyhton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18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19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Opencv-Python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19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Pandas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19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Numpy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Matplotlib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google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cloud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Tensorflow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21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Keras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21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ONNX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21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TensorRT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21</w:t>
      </w:r>
      <w:r>
        <w:pict>
          <v:shape id="_x0000_s1034" type="#_x0000_t75" style="width:471pt;height:3pt;margin-top:352.89pt;margin-left:69pt;mso-position-horizontal-relative:page;position:absolute;z-index:-251650048">
            <v:imagedata r:id="rId7" o:title=""/>
            <w10:anchorlock/>
          </v:shape>
        </w:pict>
      </w:r>
    </w:p>
    <w:p>
      <w:pPr>
        <w:sectPr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/>
          <w:pgMar w:top="640" w:right="1045" w:bottom="1381" w:left="1768" w:header="720" w:footer="921"/>
          <w:cols w:space="720"/>
          <w:titlePg w:val="0"/>
        </w:sectPr>
      </w:pPr>
    </w:p>
    <w:p>
      <w:pPr>
        <w:bidi w:val="0"/>
        <w:spacing w:before="1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Figures</w:t>
      </w:r>
      <w:r>
        <w:pict>
          <v:shape id="_x0000_s1035" type="#_x0000_t75" style="width:471pt;height:3pt;margin-top:13.85pt;margin-left:69pt;mso-position-horizontal-relative:page;position:absolute;z-index:-251649024">
            <v:imagedata r:id="rId4" o:title=""/>
            <w10:anchorlock/>
          </v:shape>
        </w:pict>
      </w:r>
    </w:p>
    <w:p>
      <w:pPr>
        <w:bidi w:val="0"/>
        <w:spacing w:before="181" w:after="0" w:line="433" w:lineRule="exact"/>
        <w:ind w:left="351" w:right="93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PyMongo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22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MongoDB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22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GStreamer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23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23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Slack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23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Trello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24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Google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24</w:t>
      </w:r>
    </w:p>
    <w:p>
      <w:pPr>
        <w:bidi w:val="0"/>
        <w:spacing w:before="200" w:after="0" w:line="433" w:lineRule="exact"/>
        <w:ind w:left="351" w:right="18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III.1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FairMOT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27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III.2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31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III.3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VGG-16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35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III.4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VGG-19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36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III.5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VGG-Face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37</w:t>
      </w:r>
    </w:p>
    <w:p>
      <w:pPr>
        <w:bidi w:val="0"/>
        <w:spacing w:before="200" w:after="0" w:line="433" w:lineRule="exact"/>
        <w:ind w:left="351" w:right="16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diagram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40 IV.2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41 IV.3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keypoint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heatmap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bounding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box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42 IV.4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Kalman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filter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iterative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44 IV.5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person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illustration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46</w:t>
      </w:r>
    </w:p>
    <w:p>
      <w:pPr>
        <w:bidi w:val="0"/>
        <w:spacing w:before="200" w:after="0" w:line="433" w:lineRule="exact"/>
        <w:ind w:left="351" w:right="8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science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life-cycle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50 V.2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google’s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engine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52 V.3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loaded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imdb-wiki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55 V.4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Nvidia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Jetson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products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comparison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63 V.5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write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microSD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64 V.6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Nvidia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Jetson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welcoming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screen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65 V.7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inference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67 V.8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RTSP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client-server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Gstreamer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68 V.9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Mongo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Atlas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70 V.10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71</w:t>
      </w:r>
      <w:r>
        <w:pict>
          <v:shape id="_x0000_s1036" type="#_x0000_t75" style="width:471pt;height:4pt;margin-top:310.29pt;margin-left:69pt;mso-position-horizontal-relative:page;position:absolute;z-index:-251648000">
            <v:imagedata r:id="rId6" o:title=""/>
            <w10:anchorlock/>
          </v:shape>
        </w:pict>
      </w:r>
    </w:p>
    <w:p>
      <w:pPr>
        <w:bidi w:val="0"/>
        <w:spacing w:before="419" w:after="0" w:line="548" w:lineRule="exact"/>
        <w:ind w:left="6653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List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Tables</w:t>
      </w:r>
    </w:p>
    <w:p>
      <w:pPr>
        <w:bidi w:val="0"/>
        <w:spacing w:before="1669" w:after="0" w:line="433" w:lineRule="exact"/>
        <w:ind w:left="351" w:right="123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recognition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54 V.2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performances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comparison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60 V.3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hyperparameters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61 V.4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Visualize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Dashboard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74</w:t>
      </w:r>
      <w:r>
        <w:pict>
          <v:shape id="_x0000_s1037" type="#_x0000_t75" style="width:471pt;height:3pt;margin-top:674.65pt;margin-left:69pt;mso-position-horizontal-relative:page;position:absolute;z-index:-251646976">
            <v:imagedata r:id="rId7" o:title=""/>
            <w10:anchorlock/>
          </v:shape>
        </w:pict>
      </w:r>
    </w:p>
    <w:p>
      <w:pPr>
        <w:bidi w:val="0"/>
        <w:spacing w:before="419" w:after="0" w:line="548" w:lineRule="exact"/>
        <w:ind w:left="3590" w:right="-200" w:firstLine="0"/>
        <w:jc w:val="both"/>
        <w:outlineLvl w:val="0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bookmarkStart w:id="3" w:name="_page10_x70.87_y85.54"/>
      <w:bookmarkEnd w:id="3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Acronyms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Abbreviations</w:t>
      </w:r>
    </w:p>
    <w:p>
      <w:pPr>
        <w:bidi w:val="0"/>
        <w:spacing w:before="1273" w:after="0" w:line="629" w:lineRule="exact"/>
        <w:ind w:left="0" w:right="2679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Neuro-marketing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Algorithm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Analytics 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Artificial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Intelligence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Multi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Object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Tracking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Look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Once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Imaging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Library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Virtual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NumPy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Shell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SSD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Single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Detector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Histogram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Oriented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Gradients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RTSP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Real-Time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Streaming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Protocol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RoI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Region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Interest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GPU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Graphic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Unit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IoU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Union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Average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Precision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Average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Precision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KPI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Performance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Indicator</w:t>
      </w:r>
      <w:r>
        <w:pict>
          <v:shape id="_x0000_s1038" type="#_x0000_t75" style="width:471pt;height:3pt;margin-top:44.1pt;margin-left:69pt;mso-position-horizontal-relative:page;position:absolute;z-index:-251645952">
            <v:imagedata r:id="rId7" o:title=""/>
            <w10:anchorlock/>
          </v:shape>
        </w:pict>
      </w:r>
    </w:p>
    <w:p>
      <w:pPr>
        <w:sectPr>
          <w:headerReference w:type="default" r:id="rId19"/>
          <w:footerReference w:type="even" r:id="rId20"/>
          <w:footerReference w:type="default" r:id="rId21"/>
          <w:pgSz w:w="11906" w:h="16838"/>
          <w:pgMar w:top="1120" w:right="1031" w:bottom="1510" w:left="1417" w:header="720" w:footer="912"/>
          <w:cols w:space="720"/>
          <w:titlePg w:val="0"/>
        </w:sectPr>
      </w:pPr>
    </w:p>
    <w:p>
      <w:pPr>
        <w:sectPr>
          <w:headerReference w:type="even" r:id="rId22"/>
          <w:headerReference w:type="default" r:id="rId23"/>
          <w:footerReference w:type="even" r:id="rId24"/>
          <w:footerReference w:type="default" r:id="rId25"/>
          <w:pgSz w:w="11906" w:h="16838"/>
          <w:pgMar w:top="1388" w:right="1135" w:bottom="1417" w:left="1417" w:header="1123" w:footer="912"/>
          <w:cols w:space="720"/>
          <w:titlePg w:val="0"/>
        </w:sectPr>
      </w:pPr>
    </w:p>
    <w:p>
      <w:pPr>
        <w:bidi w:val="0"/>
        <w:spacing w:before="1" w:after="0" w:line="548" w:lineRule="exact"/>
        <w:ind w:left="6878" w:right="-200" w:firstLine="0"/>
        <w:jc w:val="both"/>
        <w:outlineLvl w:val="0"/>
      </w:pPr>
      <w:bookmarkStart w:id="4" w:name="_page12_x70.87_y85.54"/>
      <w:bookmarkEnd w:id="4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Introduction</w:t>
      </w:r>
    </w:p>
    <w:p>
      <w:pPr>
        <w:bidi w:val="0"/>
        <w:spacing w:before="1470" w:after="0" w:line="433" w:lineRule="exact"/>
        <w:ind w:left="0" w:right="106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years,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experimented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various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study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behav- ior.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suitable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incorrect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large amounts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considered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perfect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accumulated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 actual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purpose.</w:t>
      </w:r>
    </w:p>
    <w:p>
      <w:pPr>
        <w:bidi w:val="0"/>
        <w:spacing w:before="0" w:after="0" w:line="433" w:lineRule="exact"/>
        <w:ind w:left="0" w:right="184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thankfully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rise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Artificial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 trusting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opportunity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beat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competitors whom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approach.</w:t>
      </w:r>
    </w:p>
    <w:p>
      <w:pPr>
        <w:bidi w:val="0"/>
        <w:spacing w:before="0" w:after="0" w:line="433" w:lineRule="exact"/>
        <w:ind w:left="0" w:right="214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 gain new customers, maintain client loyalty, and improve customer service, retailers are revamping their business tactics.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Knowing the quantity and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>specificsof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visitors depending on 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demonstrate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performance.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Installing CCTV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cameras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monitor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CCTV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only employed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purposes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monitor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activity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 business.</w:t>
      </w:r>
    </w:p>
    <w:p>
      <w:pPr>
        <w:bidi w:val="0"/>
        <w:spacing w:before="0" w:after="0" w:line="433" w:lineRule="exact"/>
        <w:ind w:left="0" w:right="122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witnessing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resurgence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 interest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‘sees’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products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consumers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 businesses.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examples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applications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Inventory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management, Inventory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layout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improvement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Virtual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mirrors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recommendation engines.</w:t>
      </w:r>
    </w:p>
    <w:p>
      <w:pPr>
        <w:bidi w:val="0"/>
        <w:spacing w:before="0" w:after="0" w:line="433" w:lineRule="exact"/>
        <w:ind w:left="0" w:right="19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helping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logterm 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planning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strategy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formulation.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Among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challenges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client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right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right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economic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growth. 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study,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attempt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(Cora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Supermarket France)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identify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target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cars’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extracting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insights 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Ultimately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"Cora"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offered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intelligent 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features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including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real-time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tracking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counting once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entering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beside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identification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estimation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customers.</w:t>
      </w:r>
    </w:p>
    <w:p>
      <w:pPr>
        <w:bidi w:val="0"/>
        <w:spacing w:before="169" w:after="0" w:line="264" w:lineRule="exact"/>
        <w:ind w:left="3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remainder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report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detailed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follows</w:t>
      </w:r>
      <w:r>
        <w:pict>
          <v:shape id="_x0000_s1039" type="#_x0000_t75" style="width:471pt;height:3pt;margin-top:37.82pt;margin-left:69pt;mso-position-horizontal-relative:page;position:absolute;z-index:-251644928">
            <v:imagedata r:id="rId7" o:title=""/>
            <w10:anchorlock/>
          </v:shape>
        </w:pict>
      </w:r>
    </w:p>
    <w:p>
      <w:pPr>
        <w:bidi w:val="0"/>
        <w:spacing w:before="122" w:after="0" w:line="433" w:lineRule="exact"/>
        <w:ind w:left="0" w:right="170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first chapter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overall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overview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beginning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present- 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organism,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study,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giving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description.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Throughout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second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chapter,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methodology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state-of-art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chap- 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three.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fourth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chapter,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design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 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application,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perspective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proposed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 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discuss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reasoning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behind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approach.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final chapter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achieved results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implementation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guide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various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technologies 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dashboard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features.</w:t>
      </w:r>
      <w:r>
        <w:pict>
          <v:shape id="_x0000_s1040" type="#_x0000_t75" style="width:471pt;height:4pt;margin-top:700.1pt;margin-left:69pt;mso-position-horizontal-relative:page;position:absolute;z-index:-251643904">
            <v:imagedata r:id="rId6" o:title=""/>
            <w10:anchorlock/>
          </v:shape>
        </w:pict>
      </w:r>
    </w:p>
    <w:p>
      <w:pPr>
        <w:sectPr>
          <w:headerReference w:type="even" r:id="rId26"/>
          <w:headerReference w:type="default" r:id="rId27"/>
          <w:footerReference w:type="even" r:id="rId28"/>
          <w:footerReference w:type="default" r:id="rId29"/>
          <w:pgSz w:w="11906" w:h="16838"/>
          <w:pgMar w:top="1538" w:right="1131" w:bottom="1581" w:left="1417" w:header="1123" w:footer="912"/>
          <w:pgNumType w:start="1"/>
          <w:cols w:space="720"/>
          <w:titlePg w:val="0"/>
        </w:sectPr>
      </w:pPr>
    </w:p>
    <w:p>
      <w:pPr>
        <w:bidi w:val="0"/>
        <w:spacing w:before="3530" w:after="0" w:line="996" w:lineRule="exact"/>
        <w:ind w:left="5677" w:right="-200" w:firstLine="0"/>
        <w:jc w:val="both"/>
        <w:outlineLvl w:val="0"/>
      </w:pPr>
      <w:bookmarkStart w:id="5" w:name="_page14_x70.87_y85.54"/>
      <w:bookmarkEnd w:id="5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999999"/>
          <w:spacing w:val="0"/>
          <w:sz w:val="90"/>
          <w:szCs w:val="90"/>
          <w:u w:val="none"/>
          <w:shd w:val="clear" w:color="auto" w:fill="auto"/>
          <w:rtl w:val="0"/>
        </w:rPr>
        <w:t>I</w:t>
      </w:r>
    </w:p>
    <w:p>
      <w:pPr>
        <w:bidi w:val="0"/>
        <w:spacing w:before="261" w:after="0" w:line="548" w:lineRule="exact"/>
        <w:ind w:left="3264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50"/>
          <w:szCs w:val="50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Context</w:t>
      </w:r>
      <w:r>
        <w:pict>
          <v:shape id="_x0000_s1041" type="#_x0000_t75" style="width:471pt;height:3pt;margin-top:520.84pt;margin-left:69pt;mso-position-horizontal-relative:page;position:absolute;z-index:-251642880">
            <v:imagedata r:id="rId7" o:title=""/>
            <w10:anchorlock/>
          </v:shape>
        </w:pict>
      </w:r>
    </w:p>
    <w:p>
      <w:pPr>
        <w:sectPr>
          <w:headerReference w:type="even" r:id="rId30"/>
          <w:headerReference w:type="default" r:id="rId31"/>
          <w:footerReference w:type="even" r:id="rId32"/>
          <w:footerReference w:type="default" r:id="rId33"/>
          <w:pgSz w:w="11906" w:h="16838"/>
          <w:pgMar w:top="640" w:right="1134" w:bottom="1381" w:left="4320" w:header="720" w:footer="921"/>
          <w:cols w:space="720"/>
          <w:titlePg w:val="0"/>
        </w:sectPr>
      </w:pPr>
    </w:p>
    <w:p>
      <w:pPr>
        <w:bidi w:val="0"/>
        <w:spacing w:before="1" w:after="0" w:line="384" w:lineRule="exact"/>
        <w:ind w:left="945" w:right="-200" w:firstLine="0"/>
        <w:jc w:val="both"/>
        <w:outlineLvl w:val="1"/>
      </w:pP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I.1</w:t>
      </w:r>
      <w:bookmarkStart w:id="6" w:name="_page15_x70.87_y85.54"/>
      <w:bookmarkEnd w:id="6"/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276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3"/>
          <w:sz w:val="34"/>
          <w:szCs w:val="34"/>
          <w:u w:val="none"/>
          <w:shd w:val="clear" w:color="auto" w:fill="auto"/>
          <w:rtl w:val="0"/>
        </w:rPr>
        <w:t>Project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28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Context</w:t>
      </w:r>
    </w:p>
    <w:p>
      <w:pPr>
        <w:bidi w:val="0"/>
        <w:spacing w:before="216" w:after="0" w:line="433" w:lineRule="exact"/>
        <w:ind w:left="945" w:right="1149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we’re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going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context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 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description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proposed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supervised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During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latter, 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introduce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center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interests.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study,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problematic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methodology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Finally,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we’ll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brief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description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overview.</w:t>
      </w:r>
    </w:p>
    <w:p>
      <w:pPr>
        <w:bidi w:val="0"/>
        <w:spacing w:before="565" w:after="0" w:line="317" w:lineRule="exact"/>
        <w:ind w:left="945" w:right="-200" w:firstLine="0"/>
        <w:jc w:val="both"/>
        <w:outlineLvl w:val="2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I.1.1</w:t>
      </w:r>
      <w:bookmarkStart w:id="7" w:name="_page15_x70.87_y234.40"/>
      <w:bookmarkEnd w:id="7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Context</w:t>
      </w:r>
    </w:p>
    <w:p>
      <w:pPr>
        <w:bidi w:val="0"/>
        <w:spacing w:before="145" w:after="0" w:line="433" w:lineRule="exact"/>
        <w:ind w:left="945" w:right="1231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academic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process,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context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graduation internship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obtain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engineering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diploma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Telecommunications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Higher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School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Communications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Tunis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(ESPRIT).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collaboration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Switzerland.</w:t>
      </w:r>
    </w:p>
    <w:p>
      <w:pPr>
        <w:bidi w:val="0"/>
        <w:spacing w:before="565" w:after="0" w:line="317" w:lineRule="exact"/>
        <w:ind w:left="945" w:right="-200" w:firstLine="0"/>
        <w:jc w:val="both"/>
        <w:outlineLvl w:val="2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I.1.2</w:t>
      </w:r>
      <w:bookmarkStart w:id="8" w:name="_page15_x70.87_y372.42"/>
      <w:bookmarkEnd w:id="8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Company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description</w:t>
      </w:r>
    </w:p>
    <w:p>
      <w:pPr>
        <w:bidi w:val="0"/>
        <w:spacing w:before="145" w:after="0" w:line="433" w:lineRule="exact"/>
        <w:ind w:left="945" w:right="1227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subsection,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introduce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 fields.</w:t>
      </w:r>
    </w:p>
    <w:p>
      <w:pPr>
        <w:bidi w:val="0"/>
        <w:spacing w:before="503" w:after="0" w:line="264" w:lineRule="exact"/>
        <w:ind w:left="945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I.1.2.1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</w:p>
    <w:p>
      <w:pPr>
        <w:bidi w:val="0"/>
        <w:spacing w:before="155" w:after="0" w:line="433" w:lineRule="exact"/>
        <w:ind w:left="945" w:right="1133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Founded in 2006,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ADN Agency is managed by Bilel Chérif (the current CEO of the group)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accompanies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graphic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design,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consulting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outdoor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advertising management.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Agency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become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cope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physical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worlds.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neuromarketing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algorithms.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 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scientific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participant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today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physical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merge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into "phygital"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?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enabling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brands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360-degree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consumer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vision.</w:t>
      </w:r>
    </w:p>
    <w:p>
      <w:pPr>
        <w:bidi w:val="0"/>
        <w:spacing w:before="434" w:after="0" w:line="433" w:lineRule="exact"/>
        <w:ind w:left="945" w:right="1041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"Today,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develop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complex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mathematical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simplify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marketing decisions"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-Nihal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Mougamadou,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CRO-</w:t>
      </w:r>
      <w:r>
        <w:pict>
          <v:shape id="_x0000_s1042" type="#_x0000_t75" style="width:471pt;height:4pt;margin-top:126.25pt;margin-left:69pt;mso-position-horizontal-relative:page;position:absolute;z-index:-251641856">
            <v:imagedata r:id="rId6" o:title=""/>
            <w10:anchorlock/>
          </v:shape>
        </w:pict>
      </w:r>
    </w:p>
    <w:p>
      <w:pPr>
        <w:bidi w:val="0"/>
        <w:spacing w:before="73" w:after="0"/>
        <w:ind w:left="4152" w:right="-200" w:firstLine="0"/>
        <w:jc w:val="both"/>
        <w:outlineLvl w:val="9"/>
      </w:pPr>
      <w:r>
        <w:pict>
          <v:shape id="_x0000_i1043" type="#_x0000_t75" style="width:151pt;height:101.6pt">
            <v:imagedata r:id="rId34" o:title=""/>
            <w10:anchorlock/>
          </v:shape>
        </w:pict>
      </w:r>
    </w:p>
    <w:p>
      <w:pPr>
        <w:bidi w:val="0"/>
        <w:spacing w:before="455" w:after="0" w:line="220" w:lineRule="exact"/>
        <w:ind w:left="4737" w:right="-200" w:firstLine="0"/>
        <w:jc w:val="both"/>
        <w:outlineLvl w:val="9"/>
      </w:pPr>
      <w:bookmarkStart w:id="9" w:name="_page16_x70.87_y187.14"/>
      <w:bookmarkEnd w:id="9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I.1: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logo</w:t>
      </w:r>
    </w:p>
    <w:p>
      <w:pPr>
        <w:bidi w:val="0"/>
        <w:spacing w:before="551" w:after="0" w:line="264" w:lineRule="exact"/>
        <w:ind w:left="945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I.1.2.2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Centers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interest</w:t>
      </w:r>
    </w:p>
    <w:p>
      <w:pPr>
        <w:bidi w:val="0"/>
        <w:spacing w:before="155" w:after="200" w:line="433" w:lineRule="exact"/>
        <w:ind w:left="945" w:right="1166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 GA works across industries at the intersection of emerging technologies with societal trends.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Therefore,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fields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expertise.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Among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cite:</w:t>
      </w:r>
    </w:p>
    <w:p>
      <w:pPr>
        <w:numPr>
          <w:ilvl w:val="0"/>
          <w:numId w:val="1"/>
        </w:numPr>
        <w:bidi w:val="0"/>
        <w:spacing w:before="200" w:after="0" w:line="433" w:lineRule="exact"/>
        <w:ind w:right="814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Blockchain: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transparency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adopted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blockchain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problem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trust,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control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arbitrage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media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purchasing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placement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tracking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discards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middlemen,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mistakes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fraud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?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].</w:t>
      </w:r>
    </w:p>
    <w:p>
      <w:pPr>
        <w:numPr>
          <w:ilvl w:val="0"/>
          <w:numId w:val="1"/>
        </w:numPr>
        <w:bidi w:val="0"/>
        <w:spacing w:before="200" w:after="0" w:line="433" w:lineRule="exact"/>
        <w:ind w:right="1177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Artificial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Intelligence: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goal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brands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better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understand customers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bridge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offline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experiences.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order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achieve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ambitious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goal,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method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constructed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merging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online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offline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billboards,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advertising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screens,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navigation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bars,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surveillance cameras,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etc.),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algorithms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patterns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large amounts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?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].</w:t>
      </w:r>
    </w:p>
    <w:p>
      <w:pPr>
        <w:numPr>
          <w:ilvl w:val="0"/>
          <w:numId w:val="1"/>
        </w:numPr>
        <w:bidi w:val="0"/>
        <w:spacing w:before="200" w:after="0" w:line="433" w:lineRule="exact"/>
        <w:ind w:right="1186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Technology: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Manufacture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smart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cameras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time.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processes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analyzes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user-friendly dashboard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visualization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display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?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].</w:t>
      </w:r>
    </w:p>
    <w:p>
      <w:pPr>
        <w:numPr>
          <w:ilvl w:val="0"/>
          <w:numId w:val="1"/>
        </w:numPr>
        <w:bidi w:val="0"/>
        <w:spacing w:before="200" w:after="0" w:line="433" w:lineRule="exact"/>
        <w:ind w:right="1177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Entertainment: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Today, the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sports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and entertainment industries are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being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developed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direction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"phygitalisation".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hope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teams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favorite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players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better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experience,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model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becoming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mature.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Industry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leaders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 reinvent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themselves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maintain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position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?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].</w:t>
      </w:r>
    </w:p>
    <w:p>
      <w:pPr>
        <w:numPr>
          <w:ilvl w:val="0"/>
          <w:numId w:val="1"/>
        </w:numPr>
        <w:bidi w:val="0"/>
        <w:spacing w:before="368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University: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addition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expertise,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collaborates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several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top</w:t>
      </w:r>
      <w:r>
        <w:pict>
          <v:shape id="_x0000_s1044" type="#_x0000_t75" style="width:471pt;height:4pt;margin-top:56.04pt;margin-left:69pt;mso-position-horizontal-relative:page;position:absolute;z-index:-251640832">
            <v:imagedata r:id="rId6" o:title=""/>
            <w10:anchorlock/>
          </v:shape>
        </w:pict>
      </w:r>
    </w:p>
    <w:p>
      <w:pPr>
        <w:bidi w:val="0"/>
        <w:spacing w:before="60" w:after="0" w:line="433" w:lineRule="exact"/>
        <w:ind w:left="1531" w:right="1161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universities,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renowned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professors,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researchers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experts.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Indeed,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com- mitment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development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blockchain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artificial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fields 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Finance,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Sports,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Safety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regular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publication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participation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papers.</w:t>
      </w:r>
    </w:p>
    <w:p>
      <w:pPr>
        <w:numPr>
          <w:ilvl w:val="0"/>
          <w:numId w:val="2"/>
        </w:numPr>
        <w:bidi w:val="0"/>
        <w:spacing w:before="200" w:after="0" w:line="433" w:lineRule="exact"/>
        <w:ind w:right="1144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Health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Safety: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Organizations must frequently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cope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with unexpected events such 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COVID-19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pandemic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ever-existing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threats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terrorism.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“Black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swan” events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perpetual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threats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safety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challenges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expectations regarding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challenges.</w:t>
      </w:r>
    </w:p>
    <w:p>
      <w:pPr>
        <w:bidi w:val="0"/>
        <w:spacing w:before="565" w:after="0" w:line="317" w:lineRule="exact"/>
        <w:ind w:left="945" w:right="-200" w:firstLine="0"/>
        <w:jc w:val="both"/>
        <w:outlineLvl w:val="2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I.1.3</w:t>
      </w:r>
      <w:bookmarkStart w:id="10" w:name="_page17_x70.87_y278.19"/>
      <w:bookmarkEnd w:id="10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study</w:t>
      </w:r>
    </w:p>
    <w:p>
      <w:pPr>
        <w:bidi w:val="0"/>
        <w:spacing w:before="145" w:after="0" w:line="433" w:lineRule="exact"/>
        <w:ind w:left="945" w:right="929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Gathering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utilizing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novelty.in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 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technologically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field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artificial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 skateholders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ways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utilize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across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economy, health,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manufacturing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VisionLabs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dutch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 specialized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applications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mainly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 hosting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DNA.</w:t>
      </w:r>
    </w:p>
    <w:p>
      <w:pPr>
        <w:bidi w:val="0"/>
        <w:spacing w:before="0" w:after="0" w:line="433" w:lineRule="exact"/>
        <w:ind w:left="945" w:right="1143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Labs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proposes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similar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mind.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products implementing efficient and cost-effective solutions for customer flow analysis in retail facilities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size.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mobile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installed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entering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products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detecting:</w:t>
      </w:r>
    </w:p>
    <w:p>
      <w:pPr>
        <w:numPr>
          <w:ilvl w:val="0"/>
          <w:numId w:val="3"/>
        </w:numPr>
        <w:bidi w:val="0"/>
        <w:spacing w:before="368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emotion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classification.</w:t>
      </w:r>
    </w:p>
    <w:p>
      <w:pPr>
        <w:numPr>
          <w:ilvl w:val="0"/>
          <w:numId w:val="3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groups.</w:t>
      </w:r>
    </w:p>
    <w:p>
      <w:pPr>
        <w:numPr>
          <w:ilvl w:val="0"/>
          <w:numId w:val="3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attention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</w:p>
    <w:p>
      <w:pPr>
        <w:numPr>
          <w:ilvl w:val="0"/>
          <w:numId w:val="3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returning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visitors</w:t>
      </w:r>
    </w:p>
    <w:p>
      <w:pPr>
        <w:bidi w:val="0"/>
        <w:spacing w:before="200" w:after="0" w:line="433" w:lineRule="exact"/>
        <w:ind w:left="945" w:right="1223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various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features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definitely inspire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 important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features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searching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installed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CCTV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camera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footage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source,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mobile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depends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customer.So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now</w:t>
      </w:r>
      <w:r>
        <w:pict>
          <v:shape id="_x0000_s1045" type="#_x0000_t75" style="width:471pt;height:4pt;margin-top:120.72pt;margin-left:69pt;mso-position-horizontal-relative:page;position:absolute;z-index:-251639808">
            <v:imagedata r:id="rId6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internet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doesn’t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match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needs.</w:t>
      </w:r>
    </w:p>
    <w:p>
      <w:pPr>
        <w:bidi w:val="0"/>
        <w:spacing w:before="565" w:after="0" w:line="317" w:lineRule="exact"/>
        <w:ind w:left="945" w:right="-200" w:firstLine="0"/>
        <w:jc w:val="both"/>
        <w:outlineLvl w:val="2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I.1.4</w:t>
      </w:r>
      <w:bookmarkStart w:id="11" w:name="_page18_x70.87_y138.21"/>
      <w:bookmarkEnd w:id="11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Problematic</w:t>
      </w:r>
    </w:p>
    <w:p>
      <w:pPr>
        <w:bidi w:val="0"/>
        <w:spacing w:before="145" w:after="0" w:line="433" w:lineRule="exact"/>
        <w:ind w:left="945" w:right="1224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 client,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 French hypermarket,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wants to incorporate cutting-edge technology into their daily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outstanding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service,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improve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decision-making,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deeper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understanding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customers’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interests.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AI-powered monitoring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improve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strategy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obtain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useful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data.</w:t>
      </w:r>
    </w:p>
    <w:p>
      <w:pPr>
        <w:bidi w:val="0"/>
        <w:spacing w:before="0" w:after="0" w:line="433" w:lineRule="exact"/>
        <w:ind w:left="945" w:right="119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adopting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main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clientele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understanding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french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website.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cookies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browsers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upcoming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promotions,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sales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enhance 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recommendation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system.</w:t>
      </w:r>
    </w:p>
    <w:p>
      <w:pPr>
        <w:bidi w:val="0"/>
        <w:spacing w:before="0" w:after="0" w:line="433" w:lineRule="exact"/>
        <w:ind w:left="945" w:right="1216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However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acquiring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task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loyalty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 often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purchasing,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 just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understanding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depends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they 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loyalty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not.</w:t>
      </w:r>
    </w:p>
    <w:p>
      <w:pPr>
        <w:bidi w:val="0"/>
        <w:spacing w:before="0" w:after="0" w:line="433" w:lineRule="exact"/>
        <w:ind w:left="945" w:right="1175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covid-19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restrictions,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minimize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closes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 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doors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whenever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crowded,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 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perspective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backed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statistics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damaging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health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higher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perceived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 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damaging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security agent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 letting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maximum required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</w:p>
    <w:p>
      <w:pPr>
        <w:bidi w:val="0"/>
        <w:spacing w:before="0" w:after="0" w:line="433" w:lineRule="exact"/>
        <w:ind w:left="945" w:right="120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functional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requirements, 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capture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variable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consumer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entering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minute,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demographic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 precisely,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integrated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camera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would 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broad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perspective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allowing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data-driven decisions,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combining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elements.</w:t>
      </w:r>
      <w:r>
        <w:pict>
          <v:shape id="_x0000_s1046" type="#_x0000_t75" style="width:471pt;height:4pt;margin-top:192.2pt;margin-left:69pt;mso-position-horizontal-relative:page;position:absolute;z-index:-251638784">
            <v:imagedata r:id="rId6" o:title=""/>
            <w10:anchorlock/>
          </v:shape>
        </w:pict>
      </w:r>
    </w:p>
    <w:p>
      <w:pPr>
        <w:bidi w:val="0"/>
        <w:spacing w:before="73" w:after="0"/>
        <w:ind w:left="2962" w:right="-200" w:firstLine="0"/>
        <w:jc w:val="both"/>
        <w:outlineLvl w:val="9"/>
      </w:pPr>
      <w:r>
        <w:pict>
          <v:shape id="_x0000_i1047" type="#_x0000_t75" style="width:270pt;height:162pt">
            <v:imagedata r:id="rId35" o:title=""/>
            <w10:anchorlock/>
          </v:shape>
        </w:pict>
      </w:r>
    </w:p>
    <w:p>
      <w:pPr>
        <w:bidi w:val="0"/>
        <w:spacing w:before="455" w:after="0" w:line="220" w:lineRule="exact"/>
        <w:ind w:left="4287" w:right="-200" w:firstLine="0"/>
        <w:jc w:val="both"/>
        <w:outlineLvl w:val="9"/>
      </w:pPr>
      <w:bookmarkStart w:id="12" w:name="_page19_x70.87_y247.54"/>
      <w:bookmarkEnd w:id="12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I.2: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Customers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segments</w:t>
      </w:r>
    </w:p>
    <w:p>
      <w:pPr>
        <w:bidi w:val="0"/>
        <w:spacing w:before="613" w:after="0" w:line="317" w:lineRule="exact"/>
        <w:ind w:left="945" w:right="-200" w:firstLine="0"/>
        <w:jc w:val="both"/>
        <w:outlineLvl w:val="2"/>
      </w:pPr>
      <w:bookmarkStart w:id="13" w:name="_page19_x70.87_y297.83"/>
      <w:bookmarkEnd w:id="13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I.1.5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Solution</w:t>
      </w:r>
    </w:p>
    <w:p>
      <w:pPr>
        <w:bidi w:val="0"/>
        <w:spacing w:before="145" w:after="0" w:line="433" w:lineRule="exact"/>
        <w:ind w:left="945" w:right="1227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complex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provides important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functions.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estimate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days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hours.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can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determine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shopper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patterns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change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impact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promotions,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advertising,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competition,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weather,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school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holidays,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road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closures,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other factors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assess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relocating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merchandise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concessions.</w:t>
      </w:r>
    </w:p>
    <w:p>
      <w:pPr>
        <w:bidi w:val="0"/>
        <w:spacing w:before="0" w:after="0" w:line="433" w:lineRule="exact"/>
        <w:ind w:left="945" w:right="1170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aspects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influence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women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perspectives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considera- tions,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women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boredom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contrast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necessity, women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purchase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essential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essential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goods,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socialize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and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free.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addition,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female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easily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attracted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advertisements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male. Therefore,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identification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influence buying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consumers.</w:t>
      </w:r>
    </w:p>
    <w:p>
      <w:pPr>
        <w:bidi w:val="0"/>
        <w:spacing w:before="0" w:after="0" w:line="433" w:lineRule="exact"/>
        <w:ind w:left="945" w:right="1223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combining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elements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leverage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 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Cora’s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growth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adjust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strategy.</w:t>
      </w:r>
    </w:p>
    <w:p>
      <w:pPr>
        <w:bidi w:val="0"/>
        <w:spacing w:before="602" w:after="0" w:line="264" w:lineRule="exact"/>
        <w:ind w:left="129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answer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to:</w:t>
      </w:r>
    </w:p>
    <w:p>
      <w:pPr>
        <w:numPr>
          <w:ilvl w:val="0"/>
          <w:numId w:val="4"/>
        </w:numPr>
        <w:bidi w:val="0"/>
        <w:spacing w:before="428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fitting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hardware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suited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requirements;</w:t>
      </w:r>
      <w:r>
        <w:pict>
          <v:shape id="_x0000_s1048" type="#_x0000_t75" style="width:471pt;height:4pt;margin-top:51.92pt;margin-left:69pt;mso-position-horizontal-relative:page;position:absolute;z-index:-251637760">
            <v:imagedata r:id="rId6" o:title=""/>
            <w10:anchorlock/>
          </v:shape>
        </w:pict>
      </w:r>
    </w:p>
    <w:p>
      <w:pPr>
        <w:numPr>
          <w:ilvl w:val="0"/>
          <w:numId w:val="5"/>
        </w:numPr>
        <w:bidi w:val="0"/>
        <w:spacing w:before="0" w:after="0" w:line="433" w:lineRule="exact"/>
        <w:ind w:right="1189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in-store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CCTV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camera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footage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classify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into 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appropriate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groups.</w:t>
      </w:r>
    </w:p>
    <w:p>
      <w:pPr>
        <w:numPr>
          <w:ilvl w:val="0"/>
          <w:numId w:val="5"/>
        </w:numPr>
        <w:bidi w:val="0"/>
        <w:spacing w:before="178" w:after="0" w:line="433" w:lineRule="exact"/>
        <w:ind w:right="1223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accurate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maximum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answer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human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COVID-19 preventive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measures.</w:t>
      </w:r>
    </w:p>
    <w:p>
      <w:pPr>
        <w:numPr>
          <w:ilvl w:val="0"/>
          <w:numId w:val="5"/>
        </w:numPr>
        <w:bidi w:val="0"/>
        <w:spacing w:before="346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real-time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minimal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latency.</w:t>
      </w:r>
    </w:p>
    <w:p>
      <w:pPr>
        <w:numPr>
          <w:ilvl w:val="0"/>
          <w:numId w:val="5"/>
        </w:numPr>
        <w:bidi w:val="0"/>
        <w:spacing w:before="347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Deploy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frame.</w:t>
      </w:r>
    </w:p>
    <w:p>
      <w:pPr>
        <w:bidi w:val="0"/>
        <w:spacing w:before="172" w:after="0" w:line="433" w:lineRule="exact"/>
        <w:ind w:left="945" w:right="1242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finally,We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collaborated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closely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im- plemented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smoothly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accordance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defined goals.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initial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environment evaluation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configuration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science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training.</w:t>
      </w:r>
    </w:p>
    <w:p>
      <w:pPr>
        <w:bidi w:val="0"/>
        <w:spacing w:before="492" w:after="0" w:line="264" w:lineRule="exact"/>
        <w:ind w:left="945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I.1.5.1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</w:p>
    <w:p>
      <w:pPr>
        <w:bidi w:val="0"/>
        <w:spacing w:before="155" w:after="0" w:line="433" w:lineRule="exact"/>
        <w:ind w:left="945" w:right="1164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methodology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principles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practices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guide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 organizing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optimum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performance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functions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spent,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progress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made,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tasks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activities.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Excellent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planning,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scheduling, monitoring,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controlling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activities.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software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 advised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choose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methodology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best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suited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project.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methodology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chosen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according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to:</w:t>
      </w:r>
    </w:p>
    <w:p>
      <w:pPr>
        <w:numPr>
          <w:ilvl w:val="0"/>
          <w:numId w:val="6"/>
        </w:numPr>
        <w:bidi w:val="0"/>
        <w:spacing w:before="134" w:after="0" w:line="433" w:lineRule="exact"/>
        <w:ind w:right="1140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Flexibility: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look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change,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 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look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</w:p>
    <w:p>
      <w:pPr>
        <w:numPr>
          <w:ilvl w:val="0"/>
          <w:numId w:val="6"/>
        </w:numPr>
        <w:bidi w:val="0"/>
        <w:spacing w:before="178" w:after="0" w:line="433" w:lineRule="exact"/>
        <w:ind w:right="1128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Timeline: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involved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results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progress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 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quick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efficient.</w:t>
      </w:r>
    </w:p>
    <w:p>
      <w:pPr>
        <w:bidi w:val="0"/>
        <w:spacing w:before="134" w:after="0" w:line="433" w:lineRule="exact"/>
        <w:ind w:left="945" w:right="127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extreme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flexibility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speed.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iterative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incremental.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best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suited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method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members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rapidly adjust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tasks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always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satisfied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 provided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outcomes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result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benefits.</w:t>
      </w:r>
    </w:p>
    <w:p>
      <w:pPr>
        <w:bidi w:val="0"/>
        <w:spacing w:before="0" w:after="0" w:line="433" w:lineRule="exact"/>
        <w:ind w:left="945" w:right="1293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method,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broken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“sprints”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busi- 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questions.</w:t>
      </w:r>
      <w:r>
        <w:pict>
          <v:shape id="_x0000_s1049" type="#_x0000_t75" style="width:471pt;height:4pt;margin-top:75.61pt;margin-left:69pt;mso-position-horizontal-relative:page;position:absolute;z-index:-251636736">
            <v:imagedata r:id="rId6" o:title=""/>
            <w10:anchorlock/>
          </v:shape>
        </w:pict>
      </w:r>
    </w:p>
    <w:p>
      <w:pPr>
        <w:bidi w:val="0"/>
        <w:spacing w:before="99" w:after="0" w:line="264" w:lineRule="exact"/>
        <w:ind w:left="129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broken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steps.</w:t>
      </w:r>
    </w:p>
    <w:p>
      <w:pPr>
        <w:numPr>
          <w:ilvl w:val="0"/>
          <w:numId w:val="7"/>
        </w:numPr>
        <w:bidi w:val="0"/>
        <w:spacing w:before="200" w:after="0" w:line="433" w:lineRule="exact"/>
        <w:ind w:right="1237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first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identify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defines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 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support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strategy,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benefit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happen.</w:t>
      </w:r>
    </w:p>
    <w:p>
      <w:pPr>
        <w:numPr>
          <w:ilvl w:val="0"/>
          <w:numId w:val="7"/>
        </w:numPr>
        <w:bidi w:val="0"/>
        <w:spacing w:before="368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second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road-map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set.</w:t>
      </w:r>
    </w:p>
    <w:p>
      <w:pPr>
        <w:numPr>
          <w:ilvl w:val="0"/>
          <w:numId w:val="7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consists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fixing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sprint’s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time-frame.</w:t>
      </w:r>
    </w:p>
    <w:p>
      <w:pPr>
        <w:numPr>
          <w:ilvl w:val="0"/>
          <w:numId w:val="7"/>
        </w:numPr>
        <w:bidi w:val="0"/>
        <w:spacing w:before="200" w:after="0" w:line="433" w:lineRule="exact"/>
        <w:ind w:right="1168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fourth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execute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sprint.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fifth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weekly meetings.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meetings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discuss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previous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week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what 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week.</w:t>
      </w:r>
    </w:p>
    <w:p>
      <w:pPr>
        <w:numPr>
          <w:ilvl w:val="0"/>
          <w:numId w:val="7"/>
        </w:numPr>
        <w:bidi w:val="0"/>
        <w:spacing w:before="200" w:after="0" w:line="433" w:lineRule="exact"/>
        <w:ind w:right="1253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sixth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sprint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reviews.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occur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sprint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 consist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presenting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output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science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feedback.</w:t>
      </w:r>
    </w:p>
    <w:p>
      <w:pPr>
        <w:bidi w:val="0"/>
        <w:spacing w:before="100" w:after="0" w:line="433" w:lineRule="exact"/>
        <w:ind w:left="1531" w:right="1293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cycle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repeated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project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deemed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finished.</w:t>
      </w:r>
    </w:p>
    <w:p>
      <w:pPr>
        <w:bidi w:val="0"/>
        <w:spacing w:before="447" w:after="0"/>
        <w:ind w:left="2925" w:right="-200" w:firstLine="0"/>
        <w:jc w:val="both"/>
        <w:outlineLvl w:val="9"/>
      </w:pPr>
      <w:r>
        <w:pict>
          <v:shape id="_x0000_i1050" type="#_x0000_t75" style="width:273.65pt;height:168.35pt">
            <v:imagedata r:id="rId36" o:title=""/>
            <w10:anchorlock/>
          </v:shape>
        </w:pict>
      </w:r>
    </w:p>
    <w:p>
      <w:pPr>
        <w:bidi w:val="0"/>
        <w:spacing w:before="455" w:after="0" w:line="220" w:lineRule="exact"/>
        <w:ind w:left="4326" w:right="-200" w:firstLine="0"/>
        <w:jc w:val="both"/>
        <w:outlineLvl w:val="9"/>
      </w:pPr>
      <w:bookmarkStart w:id="14" w:name="_page21_x70.87_y583.90"/>
      <w:bookmarkEnd w:id="14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I.3: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Agile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working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cycle</w:t>
      </w:r>
    </w:p>
    <w:p>
      <w:pPr>
        <w:bidi w:val="0"/>
        <w:spacing w:before="551" w:after="0" w:line="264" w:lineRule="exact"/>
        <w:ind w:left="945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I.1.5.2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Method</w:t>
      </w:r>
    </w:p>
    <w:p>
      <w:pPr>
        <w:bidi w:val="0"/>
        <w:spacing w:before="155" w:after="0" w:line="433" w:lineRule="exact"/>
        <w:ind w:left="945" w:right="1200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important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factor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involve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precise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project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overview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taken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phase,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below shows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partitioned.</w:t>
      </w:r>
      <w:r>
        <w:pict>
          <v:shape id="_x0000_s1051" type="#_x0000_t75" style="width:471pt;height:4pt;margin-top:118.55pt;margin-left:69pt;mso-position-horizontal-relative:page;position:absolute;z-index:-251635712">
            <v:imagedata r:id="rId6" o:title=""/>
            <w10:anchorlock/>
          </v:shape>
        </w:pic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even" r:id="rId37"/>
      <w:headerReference w:type="default" r:id="rId38"/>
      <w:footerReference w:type="even" r:id="rId39"/>
      <w:footerReference w:type="default" r:id="rId40"/>
      <w:pgSz w:w="11906" w:h="16838"/>
      <w:pgMar w:top="1638" w:right="110" w:bottom="1510" w:left="472" w:header="1123" w:footer="912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9289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>PAGE \* roman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iv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9101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>PAGE \* roman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9237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2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20" w:lineRule="exact"/>
      <w:ind w:left="9255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t>1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end"/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20" w:lineRule="exact"/>
      <w:ind w:left="6352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end"/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20" w:lineRule="exact"/>
      <w:ind w:left="6352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t>3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end"/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10183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10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10183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11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9166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>PAGE \* roman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vi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20" w:lineRule="exact"/>
      <w:ind w:left="8732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instrText>PAGE \* roman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t>viii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9166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>PAGE \* roman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xii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9101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>PAGE \* roman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xiv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34405" cy="3279568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4405" cy="32795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/>
      <w:ind w:left="0" w:right="-1331" w:firstLine="0"/>
      <w:jc w:val="both"/>
    </w:pPr>
    <w:r>
      <w:drawing>
        <wp:anchor simplePos="0" relativeHeight="25167462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2330" cy="3229527"/>
          <wp:wrapNone/>
          <wp:docPr id="10018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2330" cy="32295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/>
      <w:ind w:left="0" w:right="-1334" w:firstLine="0"/>
      <w:jc w:val="both"/>
    </w:pPr>
    <w:r>
      <w:drawing>
        <wp:anchor simplePos="0" relativeHeight="25167564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097020" cy="2226641"/>
          <wp:wrapNone/>
          <wp:docPr id="10019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7020" cy="2226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/>
      <w:ind w:left="0" w:right="-1334" w:firstLine="0"/>
      <w:jc w:val="both"/>
    </w:pPr>
    <w:r>
      <w:drawing>
        <wp:anchor simplePos="0" relativeHeight="25167667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097020" cy="2226641"/>
          <wp:wrapNone/>
          <wp:docPr id="10019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7020" cy="2226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 w:line="264" w:lineRule="exact"/>
      <w:ind w:left="945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7769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90740" cy="3908011"/>
          <wp:wrapNone/>
          <wp:docPr id="10019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0740" cy="39080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Chapter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I.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96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2"/>
        <w:sz w:val="24"/>
        <w:szCs w:val="24"/>
        <w:u w:val="none"/>
        <w:shd w:val="clear" w:color="auto" w:fill="auto"/>
        <w:rtl w:val="0"/>
      </w:rPr>
      <w:t>Project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Context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width:471pt;height:3pt;margin-top:13.85pt;margin-left:69pt;mso-position-horizontal-relative:page;position:absolute;z-index:-251637760">
          <v:imagedata r:id="rId2" o:title=""/>
          <w10:anchorlock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64" w:lineRule="exact"/>
      <w:ind w:left="945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7974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90740" cy="3908011"/>
          <wp:wrapNone/>
          <wp:docPr id="10019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0740" cy="39080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Chapter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I.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96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2"/>
        <w:sz w:val="24"/>
        <w:szCs w:val="24"/>
        <w:u w:val="none"/>
        <w:shd w:val="clear" w:color="auto" w:fill="auto"/>
        <w:rtl w:val="0"/>
      </w:rPr>
      <w:t>Project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Context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width:471pt;height:3pt;margin-top:13.85pt;margin-left:69pt;mso-position-horizontal-relative:page;position:absolute;z-index:-251635712">
          <v:imagedata r:id="rId2" o:title="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 w:line="264" w:lineRule="exact"/>
      <w:ind w:left="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790" cy="3228147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322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Contents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71pt;height:3pt;margin-top:13.85pt;margin-left:69pt;mso-position-horizontal-relative:page;position:absolute;z-index:-251656192">
          <v:imagedata r:id="rId2" o:title=""/>
          <w10:anchorlock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64" w:lineRule="exact"/>
      <w:ind w:left="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790" cy="3228147"/>
          <wp:wrapNone/>
          <wp:docPr id="1000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322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Contents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width:471pt;height:3pt;margin-top:13.85pt;margin-left:69pt;mso-position-horizontal-relative:page;position:absolute;z-index:-251654144">
          <v:imagedata r:id="rId2" o:title=""/>
          <w10:anchorlock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/>
      <w:ind w:left="0" w:right="-1245" w:firstLine="0"/>
      <w:jc w:val="both"/>
    </w:pPr>
    <w: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74055" cy="3138073"/>
          <wp:wrapNone/>
          <wp:docPr id="10002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4055" cy="31380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74055" cy="3138073"/>
          <wp:wrapNone/>
          <wp:docPr id="10001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4055" cy="31380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bidi w:val="0"/>
      <w:spacing w:before="1" w:after="0"/>
      <w:ind w:left="0" w:right="-1245" w:firstLine="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5830" cy="3264038"/>
          <wp:wrapNone/>
          <wp:docPr id="10002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5830" cy="3264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64" w:lineRule="exact"/>
      <w:ind w:left="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6643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790" cy="3228147"/>
          <wp:wrapNone/>
          <wp:docPr id="10003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322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Acronyms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and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Abbreviations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width:471pt;height:3pt;margin-top:13.85pt;margin-left:69pt;mso-position-horizontal-relative:page;position:absolute;z-index:-251649024">
          <v:imagedata r:id="rId2" o:title=""/>
          <w10:anchorlock/>
        </v:shape>
      </w:pict>
    </w:r>
    <w:r>
      <w:pict>
        <v:shape id="_x0000_s2052" type="#_x0000_t75" style="width:471pt;height:4pt;margin-top:720.85pt;margin-left:69pt;mso-position-horizontal-relative:page;position:absolute;z-index:-251648000">
          <v:imagedata r:id="rId3" o:title=""/>
          <w10:anchorlock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950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790" cy="3228147"/>
          <wp:wrapNone/>
          <wp:docPr id="10003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322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bidi w:val="0"/>
      <w:spacing w:before="1" w:after="0" w:line="264" w:lineRule="exact"/>
      <w:ind w:left="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Acronyms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and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Abbreviations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width:471pt;height:3pt;margin-top:13.85pt;margin-left:69pt;mso-position-horizontal-relative:page;position:absolute;z-index:-251645952">
          <v:imagedata r:id="rId2" o:title=""/>
          <w10:anchorlock/>
        </v:shape>
      </w:pict>
    </w:r>
    <w:r>
      <w:pict>
        <v:shape id="_x0000_s2054" type="#_x0000_t75" style="width:471pt;height:4pt;margin-top:720.85pt;margin-left:69pt;mso-position-horizontal-relative:page;position:absolute;z-index:-251644928">
          <v:imagedata r:id="rId3" o:title=""/>
          <w10:anchorlock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64" w:lineRule="exact"/>
      <w:ind w:left="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7257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2330" cy="3229527"/>
          <wp:wrapNone/>
          <wp:docPr id="10019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2330" cy="32295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Acronyms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and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Abbreviations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width:471pt;height:3pt;margin-top:13.85pt;margin-left:69pt;mso-position-horizontal-relative:page;position:absolute;z-index:-251642880">
          <v:imagedata r:id="rId2" o:title="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1528"/>
        </w:tabs>
        <w:ind w:left="1528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•"/>
      <w:lvlJc w:val="left"/>
      <w:pPr>
        <w:tabs>
          <w:tab w:val="num" w:pos="777"/>
        </w:tabs>
        <w:ind w:left="777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•"/>
      <w:lvlJc w:val="left"/>
      <w:pPr>
        <w:tabs>
          <w:tab w:val="num" w:pos="777"/>
        </w:tabs>
        <w:ind w:left="777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•"/>
      <w:lvlJc w:val="left"/>
      <w:pPr>
        <w:tabs>
          <w:tab w:val="num" w:pos="678"/>
        </w:tabs>
        <w:ind w:left="678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•"/>
      <w:lvlJc w:val="left"/>
      <w:pPr>
        <w:tabs>
          <w:tab w:val="num" w:pos="678"/>
        </w:tabs>
        <w:ind w:left="678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–"/>
      <w:lvlJc w:val="left"/>
      <w:pPr>
        <w:tabs>
          <w:tab w:val="num" w:pos="1193"/>
        </w:tabs>
        <w:ind w:left="1193" w:hanging="25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•"/>
      <w:lvlJc w:val="left"/>
      <w:pPr>
        <w:tabs>
          <w:tab w:val="num" w:pos="678"/>
        </w:tabs>
        <w:ind w:left="678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–"/>
      <w:lvlJc w:val="left"/>
      <w:pPr>
        <w:tabs>
          <w:tab w:val="num" w:pos="1193"/>
        </w:tabs>
        <w:ind w:left="1193" w:hanging="25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2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00000029"/>
    <w:multiLevelType w:val="multilevel"/>
    <w:tmpl w:val="00000029"/>
    <w:lvl w:ilvl="0">
      <w:start w:val="1"/>
      <w:numFmt w:val="lowerLetter"/>
      <w:lvlText w:val="(%1)"/>
      <w:lvlJc w:val="left"/>
      <w:pPr>
        <w:tabs>
          <w:tab w:val="num" w:pos="1695"/>
        </w:tabs>
        <w:ind w:left="1695" w:hanging="38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0000002A"/>
    <w:multiLevelType w:val="multilevel"/>
    <w:tmpl w:val="0000002A"/>
    <w:lvl w:ilvl="0">
      <w:start w:val="6"/>
      <w:numFmt w:val="lowerLetter"/>
      <w:lvlText w:val="(%1)"/>
      <w:lvlJc w:val="left"/>
      <w:pPr>
        <w:tabs>
          <w:tab w:val="num" w:pos="1714"/>
        </w:tabs>
        <w:ind w:left="1714" w:hanging="37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2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–"/>
      <w:lvlJc w:val="left"/>
      <w:pPr>
        <w:tabs>
          <w:tab w:val="num" w:pos="1803"/>
        </w:tabs>
        <w:ind w:left="1803" w:hanging="32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pPr>
        <w:tabs>
          <w:tab w:val="num" w:pos="1214"/>
        </w:tabs>
        <w:ind w:left="1214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0">
    <w:nsid w:val="00000033"/>
    <w:multiLevelType w:val="multilevel"/>
    <w:tmpl w:val="00000033"/>
    <w:lvl w:ilvl="0">
      <w:start w:val="2"/>
      <w:numFmt w:val="decimal"/>
      <w:lvlText w:val="%1."/>
      <w:lvlJc w:val="left"/>
      <w:pPr>
        <w:tabs>
          <w:tab w:val="num" w:pos="1214"/>
        </w:tabs>
        <w:ind w:left="1214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•"/>
      <w:lvlJc w:val="left"/>
      <w:pPr>
        <w:tabs>
          <w:tab w:val="num" w:pos="814"/>
        </w:tabs>
        <w:ind w:left="81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multilevel"/>
    <w:tmpl w:val="00000035"/>
    <w:lvl w:ilvl="0">
      <w:start w:val="3"/>
      <w:numFmt w:val="decimal"/>
      <w:lvlText w:val="%1."/>
      <w:lvlJc w:val="left"/>
      <w:pPr>
        <w:tabs>
          <w:tab w:val="num" w:pos="1214"/>
        </w:tabs>
        <w:ind w:left="1214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•"/>
      <w:lvlJc w:val="left"/>
      <w:pPr>
        <w:tabs>
          <w:tab w:val="num" w:pos="1729"/>
        </w:tabs>
        <w:ind w:left="1729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•"/>
      <w:lvlJc w:val="left"/>
      <w:pPr>
        <w:tabs>
          <w:tab w:val="num" w:pos="1729"/>
        </w:tabs>
        <w:ind w:left="1729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pPr>
        <w:tabs>
          <w:tab w:val="num" w:pos="1726"/>
        </w:tabs>
        <w:ind w:left="172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7">
    <w:nsid w:val="0000003A"/>
    <w:multiLevelType w:val="multilevel"/>
    <w:tmpl w:val="0000003A"/>
    <w:lvl w:ilvl="0">
      <w:start w:val="6"/>
      <w:numFmt w:val="decimal"/>
      <w:lvlText w:val="%1."/>
      <w:lvlJc w:val="left"/>
      <w:pPr>
        <w:tabs>
          <w:tab w:val="num" w:pos="1726"/>
        </w:tabs>
        <w:ind w:left="172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8">
    <w:nsid w:val="0000003B"/>
    <w:multiLevelType w:val="hybridMultilevel"/>
    <w:tmpl w:val="0000003B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pPr>
        <w:tabs>
          <w:tab w:val="num" w:pos="1726"/>
        </w:tabs>
        <w:ind w:left="172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0">
    <w:nsid w:val="0000003D"/>
    <w:multiLevelType w:val="multilevel"/>
    <w:tmpl w:val="0000003D"/>
    <w:lvl w:ilvl="0">
      <w:start w:val="4"/>
      <w:numFmt w:val="decimal"/>
      <w:lvlText w:val="%1."/>
      <w:lvlJc w:val="left"/>
      <w:pPr>
        <w:tabs>
          <w:tab w:val="num" w:pos="1726"/>
        </w:tabs>
        <w:ind w:left="172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1">
    <w:nsid w:val="0000003E"/>
    <w:multiLevelType w:val="hybridMultilevel"/>
    <w:tmpl w:val="0000003E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pPr>
        <w:tabs>
          <w:tab w:val="num" w:pos="1726"/>
        </w:tabs>
        <w:ind w:left="172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2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4">
    <w:nsid w:val="00000041"/>
    <w:multiLevelType w:val="hybridMultilevel"/>
    <w:tmpl w:val="00000041"/>
    <w:lvl w:ilvl="0">
      <w:start w:val="1"/>
      <w:numFmt w:val="bullet"/>
      <w:lvlText w:val="•"/>
      <w:lvlJc w:val="left"/>
      <w:pPr>
        <w:tabs>
          <w:tab w:val="num" w:pos="1729"/>
        </w:tabs>
        <w:ind w:left="1729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">
    <w:nsid w:val="00000042"/>
    <w:multiLevelType w:val="multilevel"/>
    <w:tmpl w:val="00000042"/>
    <w:lvl w:ilvl="0">
      <w:start w:val="3"/>
      <w:numFmt w:val="decimal"/>
      <w:lvlText w:val="%1."/>
      <w:lvlJc w:val="left"/>
      <w:pPr>
        <w:tabs>
          <w:tab w:val="num" w:pos="1211"/>
        </w:tabs>
        <w:ind w:left="1211" w:hanging="2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6">
    <w:nsid w:val="00000043"/>
    <w:multiLevelType w:val="hybridMultilevel"/>
    <w:tmpl w:val="00000043"/>
    <w:lvl w:ilvl="0">
      <w:start w:val="1"/>
      <w:numFmt w:val="bullet"/>
      <w:lvlText w:val="•"/>
      <w:lvlJc w:val="left"/>
      <w:pPr>
        <w:tabs>
          <w:tab w:val="num" w:pos="1729"/>
        </w:tabs>
        <w:ind w:left="1729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">
    <w:nsid w:val="00000044"/>
    <w:multiLevelType w:val="hybridMultilevel"/>
    <w:tmpl w:val="00000044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pPr>
        <w:tabs>
          <w:tab w:val="num" w:pos="1726"/>
        </w:tabs>
        <w:ind w:left="172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9">
    <w:nsid w:val="00000046"/>
    <w:multiLevelType w:val="hybridMultilevel"/>
    <w:tmpl w:val="00000046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">
    <w:nsid w:val="00000047"/>
    <w:multiLevelType w:val="hybridMultilevel"/>
    <w:tmpl w:val="00000047"/>
    <w:lvl w:ilvl="0">
      <w:start w:val="1"/>
      <w:numFmt w:val="bullet"/>
      <w:lvlText w:val="-"/>
      <w:lvlJc w:val="left"/>
      <w:pPr>
        <w:tabs>
          <w:tab w:val="num" w:pos="1371"/>
        </w:tabs>
        <w:ind w:left="1371" w:hanging="15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">
    <w:nsid w:val="00000048"/>
    <w:multiLevelType w:val="hybridMultilevel"/>
    <w:tmpl w:val="00000048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>
    <w:nsid w:val="00000049"/>
    <w:multiLevelType w:val="hybridMultilevel"/>
    <w:tmpl w:val="00000049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">
    <w:nsid w:val="0000004A"/>
    <w:multiLevelType w:val="hybridMultilevel"/>
    <w:tmpl w:val="0000004A"/>
    <w:lvl w:ilvl="0">
      <w:start w:val="1"/>
      <w:numFmt w:val="bullet"/>
      <w:lvlText w:val="–"/>
      <w:lvlJc w:val="left"/>
      <w:pPr>
        <w:tabs>
          <w:tab w:val="num" w:pos="1729"/>
        </w:tabs>
        <w:ind w:left="1729" w:hanging="25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2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5">
    <w:nsid w:val="0000004C"/>
    <w:multiLevelType w:val="hybridMultilevel"/>
    <w:tmpl w:val="0000004C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">
    <w:nsid w:val="0000004D"/>
    <w:multiLevelType w:val="hybridMultilevel"/>
    <w:tmpl w:val="0000004D"/>
    <w:lvl w:ilvl="0">
      <w:start w:val="1"/>
      <w:numFmt w:val="bullet"/>
      <w:lvlText w:val="–"/>
      <w:lvlJc w:val="left"/>
      <w:pPr>
        <w:tabs>
          <w:tab w:val="num" w:pos="1729"/>
        </w:tabs>
        <w:ind w:left="1729" w:hanging="25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">
    <w:nsid w:val="0000004E"/>
    <w:multiLevelType w:val="hybridMultilevel"/>
    <w:tmpl w:val="0000004E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">
    <w:nsid w:val="0000004F"/>
    <w:multiLevelType w:val="hybridMultilevel"/>
    <w:tmpl w:val="0000004F"/>
    <w:lvl w:ilvl="0">
      <w:start w:val="1"/>
      <w:numFmt w:val="bullet"/>
      <w:lvlText w:val="–"/>
      <w:lvlJc w:val="left"/>
      <w:pPr>
        <w:tabs>
          <w:tab w:val="num" w:pos="1729"/>
        </w:tabs>
        <w:ind w:left="1729" w:hanging="25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pPr>
        <w:tabs>
          <w:tab w:val="num" w:pos="296"/>
        </w:tabs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0">
    <w:nsid w:val="00000051"/>
    <w:multiLevelType w:val="multilevel"/>
    <w:tmpl w:val="00000051"/>
    <w:lvl w:ilvl="0">
      <w:start w:val="5"/>
      <w:numFmt w:val="decimal"/>
      <w:lvlText w:val="%1."/>
      <w:lvlJc w:val="left"/>
      <w:pPr>
        <w:tabs>
          <w:tab w:val="num" w:pos="296"/>
        </w:tabs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1">
    <w:nsid w:val="00000052"/>
    <w:multiLevelType w:val="multilevel"/>
    <w:tmpl w:val="00000052"/>
    <w:lvl w:ilvl="0">
      <w:start w:val="6"/>
      <w:numFmt w:val="decimal"/>
      <w:lvlText w:val="%1."/>
      <w:lvlJc w:val="left"/>
      <w:pPr>
        <w:tabs>
          <w:tab w:val="num" w:pos="296"/>
        </w:tabs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evenAndOddHeaders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footer" Target="footer4.xml" /><Relationship Id="rId15" Type="http://schemas.openxmlformats.org/officeDocument/2006/relationships/header" Target="header4.xml" /><Relationship Id="rId16" Type="http://schemas.openxmlformats.org/officeDocument/2006/relationships/header" Target="header5.xml" /><Relationship Id="rId17" Type="http://schemas.openxmlformats.org/officeDocument/2006/relationships/footer" Target="footer5.xml" /><Relationship Id="rId18" Type="http://schemas.openxmlformats.org/officeDocument/2006/relationships/footer" Target="footer6.xml" /><Relationship Id="rId19" Type="http://schemas.openxmlformats.org/officeDocument/2006/relationships/header" Target="header6.xml" /><Relationship Id="rId2" Type="http://schemas.openxmlformats.org/officeDocument/2006/relationships/webSettings" Target="webSettings.xml" /><Relationship Id="rId20" Type="http://schemas.openxmlformats.org/officeDocument/2006/relationships/footer" Target="footer7.xml" /><Relationship Id="rId21" Type="http://schemas.openxmlformats.org/officeDocument/2006/relationships/footer" Target="footer8.xml" /><Relationship Id="rId22" Type="http://schemas.openxmlformats.org/officeDocument/2006/relationships/header" Target="header7.xml" /><Relationship Id="rId23" Type="http://schemas.openxmlformats.org/officeDocument/2006/relationships/header" Target="header8.xml" /><Relationship Id="rId24" Type="http://schemas.openxmlformats.org/officeDocument/2006/relationships/footer" Target="footer9.xml" /><Relationship Id="rId25" Type="http://schemas.openxmlformats.org/officeDocument/2006/relationships/footer" Target="footer10.xml" /><Relationship Id="rId26" Type="http://schemas.openxmlformats.org/officeDocument/2006/relationships/header" Target="header9.xml" /><Relationship Id="rId27" Type="http://schemas.openxmlformats.org/officeDocument/2006/relationships/header" Target="header10.xml" /><Relationship Id="rId28" Type="http://schemas.openxmlformats.org/officeDocument/2006/relationships/footer" Target="footer11.xml" /><Relationship Id="rId29" Type="http://schemas.openxmlformats.org/officeDocument/2006/relationships/footer" Target="footer12.xml" /><Relationship Id="rId3" Type="http://schemas.openxmlformats.org/officeDocument/2006/relationships/fontTable" Target="fontTable.xml" /><Relationship Id="rId30" Type="http://schemas.openxmlformats.org/officeDocument/2006/relationships/header" Target="header11.xml" /><Relationship Id="rId31" Type="http://schemas.openxmlformats.org/officeDocument/2006/relationships/header" Target="header12.xml" /><Relationship Id="rId32" Type="http://schemas.openxmlformats.org/officeDocument/2006/relationships/footer" Target="footer13.xml" /><Relationship Id="rId33" Type="http://schemas.openxmlformats.org/officeDocument/2006/relationships/footer" Target="footer14.xml" /><Relationship Id="rId34" Type="http://schemas.openxmlformats.org/officeDocument/2006/relationships/image" Target="media/image6.jpeg" /><Relationship Id="rId35" Type="http://schemas.openxmlformats.org/officeDocument/2006/relationships/image" Target="media/image7.png" /><Relationship Id="rId36" Type="http://schemas.openxmlformats.org/officeDocument/2006/relationships/image" Target="media/image8.png" /><Relationship Id="rId37" Type="http://schemas.openxmlformats.org/officeDocument/2006/relationships/header" Target="header13.xml" /><Relationship Id="rId38" Type="http://schemas.openxmlformats.org/officeDocument/2006/relationships/header" Target="header14.xml" /><Relationship Id="rId39" Type="http://schemas.openxmlformats.org/officeDocument/2006/relationships/footer" Target="footer15.xml" /><Relationship Id="rId4" Type="http://schemas.openxmlformats.org/officeDocument/2006/relationships/image" Target="media/image1.png" /><Relationship Id="rId40" Type="http://schemas.openxmlformats.org/officeDocument/2006/relationships/footer" Target="footer16.xml" /><Relationship Id="rId41" Type="http://schemas.openxmlformats.org/officeDocument/2006/relationships/theme" Target="theme/theme1.xml" /><Relationship Id="rId42" Type="http://schemas.openxmlformats.org/officeDocument/2006/relationships/numbering" Target="numbering.xml" /><Relationship Id="rId43" Type="http://schemas.openxmlformats.org/officeDocument/2006/relationships/styles" Target="styles.xml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0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3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/Relationships>
</file>

<file path=word/_rels/header14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Relationship Id="rId3" Type="http://schemas.openxmlformats.org/officeDocument/2006/relationships/image" Target="media/image3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Relationship Id="rId3" Type="http://schemas.openxmlformats.org/officeDocument/2006/relationships/image" Target="media/image3.png" 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TEX.Fullbanner">
    <vt:lpwstr>This is pdfTeX, Version 3.14159265-2.6-1.40.21 (TeX Live 2020) kpathsea version 6.3.2</vt:lpwstr>
  </property>
</Properties>
</file>